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D3" w:rsidRDefault="00DC323E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13.3</w:t>
      </w:r>
    </w:p>
    <w:p w:rsidR="00C925D3" w:rsidRDefault="00C925D3">
      <w:pPr>
        <w:spacing w:before="2" w:line="100" w:lineRule="exact"/>
        <w:rPr>
          <w:sz w:val="10"/>
          <w:szCs w:val="10"/>
        </w:rPr>
      </w:pPr>
    </w:p>
    <w:p w:rsidR="00C925D3" w:rsidRDefault="00C925D3">
      <w:pPr>
        <w:spacing w:line="200" w:lineRule="exact"/>
      </w:pPr>
    </w:p>
    <w:p w:rsidR="00C925D3" w:rsidRDefault="00DC323E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  <w:highlight w:val="yellow"/>
        </w:rPr>
        <w:t>-</w:t>
      </w:r>
    </w:p>
    <w:p w:rsidR="00C925D3" w:rsidRDefault="00C925D3">
      <w:pPr>
        <w:spacing w:before="13" w:line="240" w:lineRule="exact"/>
        <w:rPr>
          <w:sz w:val="24"/>
          <w:szCs w:val="24"/>
        </w:rPr>
      </w:pPr>
    </w:p>
    <w:p w:rsidR="00C925D3" w:rsidRDefault="00DC323E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ot of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od.</w:t>
      </w:r>
    </w:p>
    <w:p w:rsidR="00C925D3" w:rsidRDefault="00C925D3">
      <w:pPr>
        <w:spacing w:before="9" w:line="240" w:lineRule="exact"/>
        <w:rPr>
          <w:sz w:val="24"/>
          <w:szCs w:val="24"/>
        </w:rPr>
      </w:pPr>
    </w:p>
    <w:p w:rsidR="00C925D3" w:rsidRDefault="00DC323E">
      <w:pPr>
        <w:spacing w:line="276" w:lineRule="auto"/>
        <w:ind w:left="820" w:right="125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arbi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itive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value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ser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ot,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r).</w:t>
      </w:r>
    </w:p>
    <w:p w:rsidR="00C925D3" w:rsidRDefault="00C925D3">
      <w:pPr>
        <w:spacing w:before="1" w:line="200" w:lineRule="exact"/>
      </w:pPr>
    </w:p>
    <w:p w:rsidR="00C925D3" w:rsidRDefault="00DC323E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itialize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1.</w:t>
      </w:r>
    </w:p>
    <w:p w:rsidR="00C925D3" w:rsidRDefault="00C925D3">
      <w:pPr>
        <w:spacing w:before="12" w:line="240" w:lineRule="exact"/>
        <w:rPr>
          <w:sz w:val="24"/>
          <w:szCs w:val="24"/>
        </w:rPr>
      </w:pPr>
    </w:p>
    <w:p w:rsidR="00C925D3" w:rsidRDefault="00DC323E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Do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un</w:t>
      </w:r>
      <w:r>
        <w:rPr>
          <w:rFonts w:ascii="Calibri" w:eastAsia="Calibri" w:hAnsi="Calibri" w:cs="Calibri"/>
          <w:sz w:val="28"/>
          <w:szCs w:val="28"/>
        </w:rPr>
        <w:t>til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ieve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ext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-1"/>
          <w:sz w:val="28"/>
          <w:szCs w:val="28"/>
        </w:rPr>
        <w:t>im</w:t>
      </w:r>
      <w:r>
        <w:rPr>
          <w:rFonts w:ascii="Calibri" w:eastAsia="Calibri" w:hAnsi="Calibri" w:cs="Calibri"/>
          <w:sz w:val="28"/>
          <w:szCs w:val="28"/>
        </w:rPr>
        <w:t>ation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r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ot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average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x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/x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spacing w:line="276" w:lineRule="auto"/>
        <w:ind w:left="100" w:right="54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Scala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lic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ot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 is as fo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C925D3" w:rsidRDefault="00C925D3">
      <w:pPr>
        <w:spacing w:before="9" w:line="180" w:lineRule="exact"/>
        <w:rPr>
          <w:sz w:val="19"/>
          <w:szCs w:val="19"/>
        </w:rPr>
      </w:pPr>
    </w:p>
    <w:p w:rsidR="00C925D3" w:rsidRDefault="00DC323E">
      <w:pPr>
        <w:ind w:left="59" w:right="6528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{</w:t>
      </w:r>
    </w:p>
    <w:p w:rsidR="00C925D3" w:rsidRDefault="00C925D3">
      <w:pPr>
        <w:spacing w:before="13" w:line="240" w:lineRule="exact"/>
        <w:rPr>
          <w:sz w:val="24"/>
          <w:szCs w:val="24"/>
        </w:rPr>
      </w:pPr>
    </w:p>
    <w:p w:rsidR="00C925D3" w:rsidRDefault="00DC323E">
      <w:pPr>
        <w:ind w:left="225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areR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ot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352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var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x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;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352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var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1;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352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var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0.0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;</w:t>
      </w:r>
    </w:p>
    <w:p w:rsidR="00C925D3" w:rsidRDefault="00C925D3">
      <w:pPr>
        <w:spacing w:before="12" w:line="240" w:lineRule="exact"/>
        <w:rPr>
          <w:sz w:val="24"/>
          <w:szCs w:val="24"/>
        </w:rPr>
      </w:pPr>
    </w:p>
    <w:p w:rsidR="00C925D3" w:rsidRDefault="00DC323E">
      <w:pPr>
        <w:ind w:left="352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while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x - 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e)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3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47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x =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;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47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/x;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352"/>
        <w:rPr>
          <w:rFonts w:ascii="Calibri" w:eastAsia="Calibri" w:hAnsi="Calibri" w:cs="Calibri"/>
          <w:sz w:val="28"/>
          <w:szCs w:val="28"/>
        </w:rPr>
        <w:sectPr w:rsidR="00C925D3">
          <w:pgSz w:w="12240" w:h="15840"/>
          <w:pgMar w:top="1440" w:right="1540" w:bottom="280" w:left="170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C925D3" w:rsidRDefault="00DC323E">
      <w:pPr>
        <w:spacing w:before="42" w:line="320" w:lineRule="exact"/>
        <w:ind w:left="352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lastRenderedPageBreak/>
        <w:t>ret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rn</w:t>
      </w:r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x;</w:t>
      </w:r>
    </w:p>
    <w:p w:rsidR="00C925D3" w:rsidRDefault="00C925D3">
      <w:pPr>
        <w:spacing w:before="12" w:line="240" w:lineRule="exact"/>
        <w:rPr>
          <w:sz w:val="24"/>
          <w:szCs w:val="24"/>
        </w:rPr>
      </w:pPr>
    </w:p>
    <w:p w:rsidR="00C925D3" w:rsidRDefault="00DC323E">
      <w:pPr>
        <w:spacing w:before="4"/>
        <w:ind w:left="22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C925D3" w:rsidRDefault="00C925D3">
      <w:pPr>
        <w:spacing w:line="200" w:lineRule="exact"/>
      </w:pPr>
    </w:p>
    <w:p w:rsidR="00C925D3" w:rsidRDefault="00C925D3">
      <w:pPr>
        <w:spacing w:line="200" w:lineRule="exact"/>
      </w:pPr>
    </w:p>
    <w:p w:rsidR="00C925D3" w:rsidRDefault="00C925D3">
      <w:pPr>
        <w:spacing w:line="200" w:lineRule="exact"/>
      </w:pPr>
    </w:p>
    <w:p w:rsidR="00C925D3" w:rsidRDefault="00C925D3">
      <w:pPr>
        <w:spacing w:before="4" w:line="240" w:lineRule="exact"/>
        <w:rPr>
          <w:sz w:val="24"/>
          <w:szCs w:val="24"/>
        </w:rPr>
      </w:pPr>
    </w:p>
    <w:p w:rsidR="00C925D3" w:rsidRDefault="00DC323E">
      <w:pPr>
        <w:ind w:left="225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ra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[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tri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g])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C925D3" w:rsidRDefault="00C925D3">
      <w:pPr>
        <w:spacing w:before="11" w:line="240" w:lineRule="exact"/>
        <w:rPr>
          <w:sz w:val="24"/>
          <w:szCs w:val="24"/>
        </w:rPr>
      </w:pPr>
    </w:p>
    <w:p w:rsidR="00C925D3" w:rsidRDefault="00DC323E">
      <w:pPr>
        <w:ind w:left="352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"E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a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")</w:t>
      </w:r>
    </w:p>
    <w:p w:rsidR="00C925D3" w:rsidRDefault="00C925D3">
      <w:pPr>
        <w:spacing w:before="13" w:line="240" w:lineRule="exact"/>
        <w:rPr>
          <w:sz w:val="24"/>
          <w:szCs w:val="24"/>
        </w:rPr>
      </w:pPr>
    </w:p>
    <w:p w:rsidR="00C925D3" w:rsidRDefault="00DC323E">
      <w:pPr>
        <w:spacing w:line="416" w:lineRule="auto"/>
        <w:ind w:left="352" w:right="4108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var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= </w:t>
      </w:r>
      <w:proofErr w:type="spellStart"/>
      <w:r>
        <w:rPr>
          <w:rFonts w:ascii="Calibri" w:eastAsia="Calibri" w:hAnsi="Calibri" w:cs="Calibri"/>
          <w:sz w:val="28"/>
          <w:szCs w:val="28"/>
        </w:rPr>
        <w:t>scala.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Std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rea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proofErr w:type="spellStart"/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sq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areR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))</w:t>
      </w:r>
      <w:r>
        <w:rPr>
          <w:rFonts w:ascii="Calibri" w:eastAsia="Calibri" w:hAnsi="Calibri" w:cs="Calibri"/>
          <w:sz w:val="28"/>
          <w:szCs w:val="28"/>
        </w:rPr>
        <w:t>;</w:t>
      </w:r>
    </w:p>
    <w:p w:rsidR="00C925D3" w:rsidRDefault="00DC323E">
      <w:pPr>
        <w:spacing w:line="320" w:lineRule="exact"/>
        <w:ind w:left="22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C925D3" w:rsidRDefault="00C925D3">
      <w:pPr>
        <w:spacing w:before="12" w:line="240" w:lineRule="exact"/>
        <w:rPr>
          <w:sz w:val="24"/>
          <w:szCs w:val="24"/>
        </w:rPr>
      </w:pPr>
    </w:p>
    <w:p w:rsidR="00C925D3" w:rsidRDefault="00DC323E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C925D3" w:rsidRDefault="00C925D3">
      <w:pPr>
        <w:spacing w:before="8" w:line="240" w:lineRule="exact"/>
        <w:rPr>
          <w:sz w:val="24"/>
          <w:szCs w:val="24"/>
        </w:rPr>
      </w:pPr>
    </w:p>
    <w:p w:rsidR="00C925D3" w:rsidRDefault="00DC323E">
      <w:pPr>
        <w:ind w:left="100"/>
        <w:sectPr w:rsidR="00C925D3">
          <w:pgSz w:w="12240" w:h="15840"/>
          <w:pgMar w:top="1400" w:right="960" w:bottom="280" w:left="170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1pt">
            <v:imagedata r:id="rId5" o:title=""/>
          </v:shape>
        </w:pict>
      </w:r>
    </w:p>
    <w:p w:rsidR="00C925D3" w:rsidRDefault="00DC323E">
      <w:pPr>
        <w:spacing w:before="100"/>
        <w:ind w:left="100"/>
        <w:sectPr w:rsidR="00C925D3">
          <w:pgSz w:w="12240" w:h="15840"/>
          <w:pgMar w:top="1340" w:right="980" w:bottom="280" w:left="1700" w:header="720" w:footer="720" w:gutter="0"/>
          <w:cols w:space="720"/>
        </w:sectPr>
      </w:pPr>
      <w:r>
        <w:lastRenderedPageBreak/>
        <w:pict>
          <v:shape id="_x0000_i1026" type="#_x0000_t75" style="width:468pt;height:318.75pt">
            <v:imagedata r:id="rId6" o:title=""/>
          </v:shape>
        </w:pict>
      </w:r>
    </w:p>
    <w:p w:rsidR="00C925D3" w:rsidRDefault="00DC323E">
      <w:pPr>
        <w:spacing w:before="100"/>
        <w:ind w:left="100"/>
      </w:pPr>
      <w:r>
        <w:lastRenderedPageBreak/>
        <w:pict>
          <v:shape id="_x0000_i1027" type="#_x0000_t75" style="width:468pt;height:324.75pt">
            <v:imagedata r:id="rId7" o:title=""/>
          </v:shape>
        </w:pict>
      </w:r>
    </w:p>
    <w:p w:rsidR="00C925D3" w:rsidRDefault="00C925D3">
      <w:pPr>
        <w:spacing w:before="8" w:line="140" w:lineRule="exact"/>
        <w:rPr>
          <w:sz w:val="14"/>
          <w:szCs w:val="14"/>
        </w:rPr>
      </w:pPr>
    </w:p>
    <w:p w:rsidR="00C925D3" w:rsidRDefault="00C925D3">
      <w:pPr>
        <w:spacing w:line="200" w:lineRule="exact"/>
      </w:pPr>
    </w:p>
    <w:p w:rsidR="00C925D3" w:rsidRDefault="00C925D3">
      <w:pPr>
        <w:spacing w:line="200" w:lineRule="exact"/>
      </w:pPr>
    </w:p>
    <w:p w:rsidR="00C925D3" w:rsidRDefault="00C925D3">
      <w:pPr>
        <w:spacing w:line="200" w:lineRule="exact"/>
      </w:pPr>
    </w:p>
    <w:p w:rsidR="00C925D3" w:rsidRDefault="00C925D3">
      <w:pPr>
        <w:spacing w:before="4" w:line="416" w:lineRule="auto"/>
        <w:ind w:left="7368" w:right="45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C925D3" w:rsidSect="00C925D3">
      <w:pgSz w:w="12240" w:h="15840"/>
      <w:pgMar w:top="1340" w:right="980" w:bottom="280" w:left="17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F00D4"/>
    <w:multiLevelType w:val="multilevel"/>
    <w:tmpl w:val="0A3E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5D3"/>
    <w:rsid w:val="00C925D3"/>
    <w:rsid w:val="00DC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2018-01-02T09:06:00Z</dcterms:created>
  <dcterms:modified xsi:type="dcterms:W3CDTF">2018-01-02T09:06:00Z</dcterms:modified>
</cp:coreProperties>
</file>